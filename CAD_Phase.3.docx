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7AF" w:rsidRPr="00C74E55" w:rsidRDefault="00C74E55" w:rsidP="00BF57AF">
      <w:pPr>
        <w:rPr>
          <w:b/>
          <w:sz w:val="36"/>
          <w:szCs w:val="36"/>
        </w:rPr>
      </w:pPr>
      <w:bookmarkStart w:id="0" w:name="_GoBack"/>
      <w:bookmarkEnd w:id="0"/>
      <w:proofErr w:type="gramStart"/>
      <w:r>
        <w:rPr>
          <w:b/>
          <w:sz w:val="36"/>
          <w:szCs w:val="36"/>
        </w:rPr>
        <w:t>1.Building</w:t>
      </w:r>
      <w:proofErr w:type="gramEnd"/>
      <w:r>
        <w:rPr>
          <w:b/>
          <w:sz w:val="36"/>
          <w:szCs w:val="36"/>
        </w:rPr>
        <w:t xml:space="preserve"> The </w:t>
      </w:r>
      <w:proofErr w:type="spellStart"/>
      <w:r>
        <w:rPr>
          <w:b/>
          <w:sz w:val="36"/>
          <w:szCs w:val="36"/>
        </w:rPr>
        <w:t>Chatbot</w:t>
      </w:r>
      <w:proofErr w:type="spellEnd"/>
      <w:r>
        <w:rPr>
          <w:b/>
          <w:sz w:val="36"/>
          <w:szCs w:val="36"/>
        </w:rPr>
        <w:t xml:space="preserve"> Using IBM C</w:t>
      </w:r>
      <w:r w:rsidRPr="00C74E55">
        <w:rPr>
          <w:b/>
          <w:sz w:val="36"/>
          <w:szCs w:val="36"/>
        </w:rPr>
        <w:t>loud Watson Assistant</w:t>
      </w:r>
    </w:p>
    <w:p w:rsidR="00C74E55" w:rsidRDefault="00C74E55" w:rsidP="00BF57AF"/>
    <w:p w:rsidR="00BF57AF" w:rsidRDefault="00BF57AF" w:rsidP="00BF57AF">
      <w:proofErr w:type="gramStart"/>
      <w:r>
        <w:t>b</w:t>
      </w:r>
      <w:r>
        <w:t>uilding</w:t>
      </w:r>
      <w:proofErr w:type="gramEnd"/>
      <w:r>
        <w:t xml:space="preserve"> a </w:t>
      </w:r>
      <w:proofErr w:type="spellStart"/>
      <w:r>
        <w:t>chatbot</w:t>
      </w:r>
      <w:proofErr w:type="spellEnd"/>
      <w:r>
        <w:t xml:space="preserve"> with IBM Watson Assistant involves several steps. Here's a high-level overview of the process:</w:t>
      </w:r>
    </w:p>
    <w:p w:rsidR="00BF57AF" w:rsidRDefault="00BF57AF" w:rsidP="00BF57AF"/>
    <w:p w:rsidR="00BF57AF" w:rsidRDefault="00BF57AF" w:rsidP="00BF57AF">
      <w:r>
        <w:t>Sign up for IBM Cloud:</w:t>
      </w:r>
    </w:p>
    <w:p w:rsidR="00BF57AF" w:rsidRDefault="00BF57AF" w:rsidP="00BF57AF">
      <w:r>
        <w:t>If you don't have an IBM Cloud account, sign up for one. You'll need it to access Watson Assistant.</w:t>
      </w:r>
    </w:p>
    <w:p w:rsidR="00BF57AF" w:rsidRDefault="00BF57AF" w:rsidP="00BF57AF"/>
    <w:p w:rsidR="00BF57AF" w:rsidRDefault="00BF57AF" w:rsidP="00BF57AF">
      <w:r>
        <w:t>Create a Watson Assistant Instance:</w:t>
      </w:r>
    </w:p>
    <w:p w:rsidR="00BF57AF" w:rsidRDefault="00BF57AF" w:rsidP="00BF57AF">
      <w:r>
        <w:t>In the IBM Cloud dashboard, create a new Watson Assistant service instance. You can follow the provided instructions.</w:t>
      </w:r>
    </w:p>
    <w:p w:rsidR="00BF57AF" w:rsidRDefault="00BF57AF" w:rsidP="00BF57AF"/>
    <w:p w:rsidR="00BF57AF" w:rsidRDefault="00BF57AF" w:rsidP="00BF57AF">
      <w:r>
        <w:t>Create a Skill:</w:t>
      </w:r>
    </w:p>
    <w:p w:rsidR="00BF57AF" w:rsidRDefault="00BF57AF" w:rsidP="00BF57AF">
      <w:r>
        <w:t>Inside your Watson Assistant instance, create a "skill." A skill is the bot's knowledge base. You can define intents, entities, and dialog flows in the skill.</w:t>
      </w:r>
    </w:p>
    <w:p w:rsidR="00BF57AF" w:rsidRDefault="00BF57AF" w:rsidP="00BF57AF"/>
    <w:p w:rsidR="00BF57AF" w:rsidRDefault="00BF57AF" w:rsidP="00BF57AF">
      <w:r>
        <w:t>Define Intents and Entities:</w:t>
      </w:r>
    </w:p>
    <w:p w:rsidR="00BF57AF" w:rsidRDefault="00BF57AF" w:rsidP="00BF57AF">
      <w:r>
        <w:t xml:space="preserve">Define the intents (what users might say) and entities (important data in user input) that your </w:t>
      </w:r>
      <w:proofErr w:type="spellStart"/>
      <w:r>
        <w:t>chatbot</w:t>
      </w:r>
      <w:proofErr w:type="spellEnd"/>
      <w:r>
        <w:t xml:space="preserve"> should understand. For example, if you're building a weather </w:t>
      </w:r>
      <w:proofErr w:type="spellStart"/>
      <w:r>
        <w:t>chatbot</w:t>
      </w:r>
      <w:proofErr w:type="spellEnd"/>
      <w:r>
        <w:t>, you might have intents like "</w:t>
      </w:r>
      <w:proofErr w:type="spellStart"/>
      <w:r>
        <w:t>GetWeather</w:t>
      </w:r>
      <w:proofErr w:type="spellEnd"/>
      <w:r>
        <w:t>" and entities like "City" and "Date."</w:t>
      </w:r>
    </w:p>
    <w:p w:rsidR="00BF57AF" w:rsidRDefault="00BF57AF" w:rsidP="00BF57AF"/>
    <w:p w:rsidR="00BF57AF" w:rsidRDefault="00BF57AF" w:rsidP="00BF57AF">
      <w:r>
        <w:t>Build Dialog Flow:</w:t>
      </w:r>
    </w:p>
    <w:p w:rsidR="00BF57AF" w:rsidRDefault="00BF57AF" w:rsidP="00BF57AF">
      <w:r>
        <w:t xml:space="preserve">Create a dialog flow that guides the conversation. You can define how the </w:t>
      </w:r>
      <w:proofErr w:type="spellStart"/>
      <w:r>
        <w:t>chatbot</w:t>
      </w:r>
      <w:proofErr w:type="spellEnd"/>
      <w:r>
        <w:t xml:space="preserve"> responds to different intents and entities. This can be done using the Watson Assistant's visual dialog builder.</w:t>
      </w:r>
    </w:p>
    <w:p w:rsidR="00BF57AF" w:rsidRDefault="00BF57AF" w:rsidP="00BF57AF"/>
    <w:p w:rsidR="00BF57AF" w:rsidRDefault="00BF57AF" w:rsidP="00BF57AF">
      <w:r>
        <w:t>Integrate Channels:</w:t>
      </w:r>
      <w:r w:rsidRPr="00BF57AF">
        <w:t xml:space="preserve"> </w:t>
      </w:r>
      <w:proofErr w:type="spellStart"/>
      <w:r>
        <w:t>uilding</w:t>
      </w:r>
      <w:proofErr w:type="spellEnd"/>
      <w:r>
        <w:t xml:space="preserve"> a </w:t>
      </w:r>
      <w:proofErr w:type="spellStart"/>
      <w:r>
        <w:t>chatbot</w:t>
      </w:r>
      <w:proofErr w:type="spellEnd"/>
      <w:r>
        <w:t xml:space="preserve"> with IBM Watson Assistant involves several steps. Here's a high-level overview of the process:</w:t>
      </w:r>
    </w:p>
    <w:p w:rsidR="00BF57AF" w:rsidRDefault="00BF57AF" w:rsidP="00BF57AF"/>
    <w:p w:rsidR="00BF57AF" w:rsidRDefault="00BF57AF" w:rsidP="00BF57AF">
      <w:r>
        <w:t>Sign up for IBM Cloud:</w:t>
      </w:r>
    </w:p>
    <w:p w:rsidR="00BF57AF" w:rsidRDefault="00BF57AF" w:rsidP="00BF57AF">
      <w:r>
        <w:t>If you don't have an IBM Cloud account, sign up for one. You'll need it to access Watson Assistant.</w:t>
      </w:r>
    </w:p>
    <w:p w:rsidR="00BF57AF" w:rsidRDefault="00BF57AF" w:rsidP="00BF57AF"/>
    <w:p w:rsidR="00BF57AF" w:rsidRDefault="00BF57AF" w:rsidP="00BF57AF">
      <w:r>
        <w:t>Create a Watson Assistant Instance:</w:t>
      </w:r>
    </w:p>
    <w:p w:rsidR="00BF57AF" w:rsidRDefault="00BF57AF" w:rsidP="00BF57AF">
      <w:r>
        <w:t>In the IBM Cloud dashboard, create a new Watson Assistant service instance. You can follow the provided instructions.</w:t>
      </w:r>
    </w:p>
    <w:p w:rsidR="00BF57AF" w:rsidRDefault="00BF57AF" w:rsidP="00BF57AF"/>
    <w:p w:rsidR="00BF57AF" w:rsidRDefault="00BF57AF" w:rsidP="00BF57AF">
      <w:r>
        <w:t>Create a Skill:</w:t>
      </w:r>
    </w:p>
    <w:p w:rsidR="00BF57AF" w:rsidRDefault="00BF57AF" w:rsidP="00BF57AF">
      <w:r>
        <w:t>Inside your Watson Assistant instance, create a "skill." A skill is the bot's knowledge base. You can define intents, entities, and dialog flows in the skill.</w:t>
      </w:r>
    </w:p>
    <w:p w:rsidR="00BF57AF" w:rsidRDefault="00BF57AF" w:rsidP="00BF57AF"/>
    <w:p w:rsidR="00BF57AF" w:rsidRDefault="00BF57AF" w:rsidP="00BF57AF">
      <w:r>
        <w:t>Define Intents and Entities:</w:t>
      </w:r>
    </w:p>
    <w:p w:rsidR="00BF57AF" w:rsidRDefault="00BF57AF" w:rsidP="00BF57AF">
      <w:r>
        <w:t xml:space="preserve">Define the intents (what users might say) and entities (important data in user input) that your </w:t>
      </w:r>
      <w:proofErr w:type="spellStart"/>
      <w:r>
        <w:t>chatbot</w:t>
      </w:r>
      <w:proofErr w:type="spellEnd"/>
      <w:r>
        <w:t xml:space="preserve"> should understand. For example, if you're building a weather </w:t>
      </w:r>
      <w:proofErr w:type="spellStart"/>
      <w:r>
        <w:t>chatbot</w:t>
      </w:r>
      <w:proofErr w:type="spellEnd"/>
      <w:r>
        <w:t>, you might have intents like "</w:t>
      </w:r>
      <w:proofErr w:type="spellStart"/>
      <w:r>
        <w:t>GetWeather</w:t>
      </w:r>
      <w:proofErr w:type="spellEnd"/>
      <w:r>
        <w:t>" and entities like "City" and "Date."</w:t>
      </w:r>
    </w:p>
    <w:p w:rsidR="00BF57AF" w:rsidRDefault="00BF57AF" w:rsidP="00BF57AF"/>
    <w:p w:rsidR="00BF57AF" w:rsidRDefault="00BF57AF" w:rsidP="00BF57AF">
      <w:r>
        <w:t>Build Dialog Flow:</w:t>
      </w:r>
    </w:p>
    <w:p w:rsidR="00BF57AF" w:rsidRDefault="00BF57AF" w:rsidP="00BF57AF">
      <w:r>
        <w:t xml:space="preserve">Create a dialog flow that guides the conversation. You can define how the </w:t>
      </w:r>
      <w:proofErr w:type="spellStart"/>
      <w:r>
        <w:t>chatbot</w:t>
      </w:r>
      <w:proofErr w:type="spellEnd"/>
      <w:r>
        <w:t xml:space="preserve"> responds to different intents and entities. This can be done using the Watson Assistant's visual dialog builder.</w:t>
      </w:r>
    </w:p>
    <w:p w:rsidR="00BF57AF" w:rsidRDefault="00BF57AF" w:rsidP="00BF57AF"/>
    <w:p w:rsidR="00A9204E" w:rsidRDefault="00BF57AF" w:rsidP="00BF57AF">
      <w:r>
        <w:t>Integrate Channels:</w:t>
      </w:r>
    </w:p>
    <w:p w:rsidR="00BF57AF" w:rsidRDefault="00BF57AF" w:rsidP="00BF57AF">
      <w:r>
        <w:t xml:space="preserve">Choose where you want your </w:t>
      </w:r>
      <w:proofErr w:type="spellStart"/>
      <w:r>
        <w:t>chatbot</w:t>
      </w:r>
      <w:proofErr w:type="spellEnd"/>
      <w:r>
        <w:t xml:space="preserve"> to be deployed, such as a website, Facebook Messenger, or a mobile app. Watson Assistant provides integrations for various channels.</w:t>
      </w:r>
    </w:p>
    <w:p w:rsidR="00BF57AF" w:rsidRDefault="00BF57AF" w:rsidP="00BF57AF"/>
    <w:p w:rsidR="00BF57AF" w:rsidRDefault="00BF57AF" w:rsidP="00BF57AF">
      <w:r>
        <w:t>Train and Test:</w:t>
      </w:r>
    </w:p>
    <w:p w:rsidR="00BF57AF" w:rsidRDefault="00BF57AF" w:rsidP="00BF57AF">
      <w:r>
        <w:t xml:space="preserve">Train your </w:t>
      </w:r>
      <w:proofErr w:type="spellStart"/>
      <w:r>
        <w:t>chatbot</w:t>
      </w:r>
      <w:proofErr w:type="spellEnd"/>
      <w:r>
        <w:t xml:space="preserve"> by providing examples of user inputs. Test it to make sure it understands and responds correctly.</w:t>
      </w:r>
    </w:p>
    <w:p w:rsidR="00BF57AF" w:rsidRDefault="00BF57AF" w:rsidP="00BF57AF"/>
    <w:p w:rsidR="00BF57AF" w:rsidRDefault="00BF57AF" w:rsidP="00BF57AF">
      <w:r>
        <w:t xml:space="preserve">Deploy the </w:t>
      </w:r>
      <w:proofErr w:type="spellStart"/>
      <w:r>
        <w:t>Chatbot</w:t>
      </w:r>
      <w:proofErr w:type="spellEnd"/>
      <w:r>
        <w:t>:</w:t>
      </w:r>
    </w:p>
    <w:p w:rsidR="00BF57AF" w:rsidRDefault="00BF57AF" w:rsidP="00BF57AF">
      <w:r>
        <w:t xml:space="preserve">Deploy the </w:t>
      </w:r>
      <w:proofErr w:type="spellStart"/>
      <w:r>
        <w:t>chatbot</w:t>
      </w:r>
      <w:proofErr w:type="spellEnd"/>
      <w:r>
        <w:t xml:space="preserve"> to your chosen channel or platform.</w:t>
      </w:r>
    </w:p>
    <w:p w:rsidR="00BF57AF" w:rsidRDefault="00BF57AF" w:rsidP="00BF57AF"/>
    <w:p w:rsidR="00BF57AF" w:rsidRDefault="00BF57AF" w:rsidP="00BF57AF">
      <w:r>
        <w:t>Monitor and Refine:</w:t>
      </w:r>
    </w:p>
    <w:p w:rsidR="00BF57AF" w:rsidRDefault="00BF57AF" w:rsidP="00BF57AF">
      <w:r>
        <w:t xml:space="preserve">Continuously monitor the </w:t>
      </w:r>
      <w:proofErr w:type="spellStart"/>
      <w:r>
        <w:t>chatbot's</w:t>
      </w:r>
      <w:proofErr w:type="spellEnd"/>
      <w:r>
        <w:t xml:space="preserve"> performance and gather user feedback. Use this data to refine your </w:t>
      </w:r>
      <w:proofErr w:type="spellStart"/>
      <w:r>
        <w:t>chatbot's</w:t>
      </w:r>
      <w:proofErr w:type="spellEnd"/>
      <w:r>
        <w:t xml:space="preserve"> responses and dialog.</w:t>
      </w:r>
    </w:p>
    <w:p w:rsidR="00BF57AF" w:rsidRDefault="00BF57AF" w:rsidP="00BF57AF"/>
    <w:p w:rsidR="00BF57AF" w:rsidRDefault="00BF57AF" w:rsidP="00BF57AF">
      <w:r>
        <w:t>Enhance with Watson Services (Optional):</w:t>
      </w:r>
    </w:p>
    <w:p w:rsidR="00BF57AF" w:rsidRDefault="00BF57AF" w:rsidP="00BF57AF">
      <w:r>
        <w:t xml:space="preserve">You can enhance your </w:t>
      </w:r>
      <w:proofErr w:type="spellStart"/>
      <w:r>
        <w:t>chatbot</w:t>
      </w:r>
      <w:proofErr w:type="spellEnd"/>
      <w:r>
        <w:t xml:space="preserve"> with other IBM Watson services like Language Translator, Text to Speech, or Speech to Text for more advanced features.</w:t>
      </w:r>
    </w:p>
    <w:p w:rsidR="00BF57AF" w:rsidRDefault="00BF57AF" w:rsidP="00BF57AF"/>
    <w:p w:rsidR="00BF57AF" w:rsidRDefault="00BF57AF" w:rsidP="00BF57AF">
      <w:r>
        <w:t>Scale and Maintain:</w:t>
      </w:r>
    </w:p>
    <w:p w:rsidR="00BF57AF" w:rsidRDefault="00BF57AF" w:rsidP="00BF57AF">
      <w:r>
        <w:t xml:space="preserve">As your </w:t>
      </w:r>
      <w:proofErr w:type="spellStart"/>
      <w:r>
        <w:t>chatbot</w:t>
      </w:r>
      <w:proofErr w:type="spellEnd"/>
      <w:r>
        <w:t xml:space="preserve"> gains users and encounters more diverse interactions, scale your solution and maintain it by regularly updating the dialog and training data.</w:t>
      </w:r>
    </w:p>
    <w:p w:rsidR="00C74E55" w:rsidRDefault="00C74E55" w:rsidP="00C74E55">
      <w:pPr>
        <w:pStyle w:val="Default"/>
      </w:pPr>
    </w:p>
    <w:p w:rsidR="00C74E55" w:rsidRDefault="00C74E55" w:rsidP="00C74E55">
      <w:pPr>
        <w:pStyle w:val="Default"/>
        <w:rPr>
          <w:sz w:val="56"/>
          <w:szCs w:val="56"/>
        </w:rPr>
      </w:pPr>
      <w:r>
        <w:t xml:space="preserve"> </w:t>
      </w:r>
      <w:r>
        <w:rPr>
          <w:b/>
          <w:bCs/>
          <w:sz w:val="56"/>
          <w:szCs w:val="56"/>
        </w:rPr>
        <w:t xml:space="preserve">IBM CLOUD WATSON ASSISTANT </w:t>
      </w:r>
    </w:p>
    <w:p w:rsidR="00C74E55" w:rsidRDefault="00C74E55" w:rsidP="00C74E5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watson_developer_cloud</w:t>
      </w:r>
      <w:proofErr w:type="spellEnd"/>
      <w:r>
        <w:rPr>
          <w:sz w:val="23"/>
          <w:szCs w:val="23"/>
        </w:rPr>
        <w:t xml:space="preserve"> </w:t>
      </w:r>
    </w:p>
    <w:p w:rsidR="00C74E55" w:rsidRDefault="00C74E55" w:rsidP="00C74E5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 Replace these with your own IBM Cloud credentials </w:t>
      </w:r>
    </w:p>
    <w:p w:rsidR="00C74E55" w:rsidRDefault="00C74E55" w:rsidP="00C74E5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username</w:t>
      </w:r>
      <w:proofErr w:type="gramEnd"/>
      <w:r>
        <w:rPr>
          <w:sz w:val="22"/>
          <w:szCs w:val="22"/>
        </w:rPr>
        <w:t xml:space="preserve"> = 'YOUR_USERNAME' </w:t>
      </w:r>
    </w:p>
    <w:p w:rsidR="00C74E55" w:rsidRDefault="00C74E55" w:rsidP="00C74E5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password</w:t>
      </w:r>
      <w:proofErr w:type="gramEnd"/>
      <w:r>
        <w:rPr>
          <w:sz w:val="22"/>
          <w:szCs w:val="22"/>
        </w:rPr>
        <w:t xml:space="preserve"> = 'YOUR_PASSWORD' </w:t>
      </w:r>
    </w:p>
    <w:p w:rsidR="00C74E55" w:rsidRDefault="00C74E55" w:rsidP="00C74E5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workspace_id</w:t>
      </w:r>
      <w:proofErr w:type="spellEnd"/>
      <w:r>
        <w:rPr>
          <w:sz w:val="22"/>
          <w:szCs w:val="22"/>
        </w:rPr>
        <w:t xml:space="preserve"> = 'YOUR_WORKSPACE_ID' </w:t>
      </w:r>
    </w:p>
    <w:p w:rsidR="00C74E55" w:rsidRDefault="00C74E55" w:rsidP="00C74E5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 Create a Watson Assistant client </w:t>
      </w:r>
    </w:p>
    <w:p w:rsidR="00C74E55" w:rsidRDefault="00C74E55" w:rsidP="00C74E5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assistant</w:t>
      </w:r>
      <w:proofErr w:type="gramEnd"/>
      <w:r>
        <w:rPr>
          <w:sz w:val="22"/>
          <w:szCs w:val="22"/>
        </w:rPr>
        <w:t xml:space="preserve"> = watson_developer_cloud.AssistantV1( </w:t>
      </w:r>
    </w:p>
    <w:p w:rsidR="00C74E55" w:rsidRDefault="00C74E55" w:rsidP="00C74E5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username=</w:t>
      </w:r>
      <w:proofErr w:type="gramEnd"/>
      <w:r>
        <w:rPr>
          <w:sz w:val="22"/>
          <w:szCs w:val="22"/>
        </w:rPr>
        <w:t xml:space="preserve">username, </w:t>
      </w:r>
    </w:p>
    <w:p w:rsidR="00C74E55" w:rsidRDefault="00C74E55" w:rsidP="00C74E5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password=</w:t>
      </w:r>
      <w:proofErr w:type="gramEnd"/>
      <w:r>
        <w:rPr>
          <w:sz w:val="22"/>
          <w:szCs w:val="22"/>
        </w:rPr>
        <w:t xml:space="preserve">password, </w:t>
      </w:r>
    </w:p>
    <w:p w:rsidR="00C74E55" w:rsidRDefault="00C74E55" w:rsidP="00C74E5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version</w:t>
      </w:r>
      <w:proofErr w:type="gramEnd"/>
      <w:r>
        <w:rPr>
          <w:sz w:val="22"/>
          <w:szCs w:val="22"/>
        </w:rPr>
        <w:t xml:space="preserve">='2018-02-16' </w:t>
      </w:r>
    </w:p>
    <w:p w:rsidR="00C74E55" w:rsidRDefault="00C74E55" w:rsidP="00C74E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 </w:t>
      </w:r>
    </w:p>
    <w:p w:rsidR="00C74E55" w:rsidRDefault="00C74E55" w:rsidP="00C74E5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 Function to send a user's message to the </w:t>
      </w:r>
      <w:proofErr w:type="spellStart"/>
      <w:r>
        <w:rPr>
          <w:b/>
          <w:bCs/>
          <w:sz w:val="22"/>
          <w:szCs w:val="22"/>
        </w:rPr>
        <w:t>chatbot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C74E55" w:rsidRDefault="00C74E55" w:rsidP="00C74E55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def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send_message</w:t>
      </w:r>
      <w:proofErr w:type="spellEnd"/>
      <w:r>
        <w:rPr>
          <w:sz w:val="22"/>
          <w:szCs w:val="22"/>
        </w:rPr>
        <w:t xml:space="preserve">(message): </w:t>
      </w:r>
    </w:p>
    <w:p w:rsidR="00C74E55" w:rsidRDefault="00C74E55" w:rsidP="00C74E5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response</w:t>
      </w:r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assistant.message</w:t>
      </w:r>
      <w:proofErr w:type="spellEnd"/>
      <w:r>
        <w:rPr>
          <w:sz w:val="22"/>
          <w:szCs w:val="22"/>
        </w:rPr>
        <w:t xml:space="preserve">( </w:t>
      </w:r>
    </w:p>
    <w:p w:rsidR="00C74E55" w:rsidRDefault="00C74E55" w:rsidP="00C74E5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workspace_id</w:t>
      </w:r>
      <w:proofErr w:type="spellEnd"/>
      <w:r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workspace_id</w:t>
      </w:r>
      <w:proofErr w:type="spellEnd"/>
      <w:r>
        <w:rPr>
          <w:sz w:val="22"/>
          <w:szCs w:val="22"/>
        </w:rPr>
        <w:t xml:space="preserve">, </w:t>
      </w:r>
    </w:p>
    <w:p w:rsidR="00C74E55" w:rsidRDefault="00C74E55" w:rsidP="00C74E5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input</w:t>
      </w:r>
      <w:proofErr w:type="gramEnd"/>
      <w:r>
        <w:rPr>
          <w:sz w:val="22"/>
          <w:szCs w:val="22"/>
        </w:rPr>
        <w:t xml:space="preserve">={ </w:t>
      </w:r>
    </w:p>
    <w:p w:rsidR="00C74E55" w:rsidRDefault="00C74E55" w:rsidP="00C74E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'</w:t>
      </w:r>
      <w:proofErr w:type="gramStart"/>
      <w:r>
        <w:rPr>
          <w:sz w:val="22"/>
          <w:szCs w:val="22"/>
        </w:rPr>
        <w:t>text</w:t>
      </w:r>
      <w:proofErr w:type="gramEnd"/>
      <w:r>
        <w:rPr>
          <w:sz w:val="22"/>
          <w:szCs w:val="22"/>
        </w:rPr>
        <w:t xml:space="preserve">': message </w:t>
      </w:r>
    </w:p>
    <w:p w:rsidR="00C74E55" w:rsidRDefault="00C74E55" w:rsidP="00C74E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C74E55" w:rsidRDefault="00C74E55" w:rsidP="00C74E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 </w:t>
      </w:r>
    </w:p>
    <w:p w:rsidR="00C74E55" w:rsidRDefault="00C74E55" w:rsidP="00C74E5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response </w:t>
      </w:r>
    </w:p>
    <w:p w:rsidR="00C74E55" w:rsidRDefault="00C74E55" w:rsidP="00C74E5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 Main loop for </w:t>
      </w:r>
      <w:proofErr w:type="spellStart"/>
      <w:r>
        <w:rPr>
          <w:b/>
          <w:bCs/>
          <w:sz w:val="22"/>
          <w:szCs w:val="22"/>
        </w:rPr>
        <w:t>chatbot</w:t>
      </w:r>
      <w:proofErr w:type="spellEnd"/>
      <w:r>
        <w:rPr>
          <w:b/>
          <w:bCs/>
          <w:sz w:val="22"/>
          <w:szCs w:val="22"/>
        </w:rPr>
        <w:t xml:space="preserve"> interaction </w:t>
      </w:r>
    </w:p>
    <w:p w:rsidR="00C74E55" w:rsidRDefault="00C74E55" w:rsidP="00C74E5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while</w:t>
      </w:r>
      <w:proofErr w:type="gramEnd"/>
      <w:r>
        <w:rPr>
          <w:sz w:val="22"/>
          <w:szCs w:val="22"/>
        </w:rPr>
        <w:t xml:space="preserve"> True: </w:t>
      </w:r>
    </w:p>
    <w:p w:rsidR="00C74E55" w:rsidRDefault="00C74E55" w:rsidP="00C74E5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user_input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input(</w:t>
      </w:r>
      <w:proofErr w:type="gramEnd"/>
      <w:r>
        <w:rPr>
          <w:sz w:val="22"/>
          <w:szCs w:val="22"/>
        </w:rPr>
        <w:t xml:space="preserve">"You: ") </w:t>
      </w:r>
    </w:p>
    <w:p w:rsidR="00C74E55" w:rsidRDefault="00C74E55" w:rsidP="00C74E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 Send user's message to the </w:t>
      </w:r>
      <w:proofErr w:type="spellStart"/>
      <w:r>
        <w:rPr>
          <w:sz w:val="22"/>
          <w:szCs w:val="22"/>
        </w:rPr>
        <w:t>chatbot</w:t>
      </w:r>
      <w:proofErr w:type="spellEnd"/>
      <w:r>
        <w:rPr>
          <w:sz w:val="22"/>
          <w:szCs w:val="22"/>
        </w:rPr>
        <w:t xml:space="preserve"> </w:t>
      </w:r>
    </w:p>
    <w:p w:rsidR="00C74E55" w:rsidRDefault="00C74E55" w:rsidP="00C74E5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response</w:t>
      </w:r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send_message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user_input</w:t>
      </w:r>
      <w:proofErr w:type="spellEnd"/>
      <w:r>
        <w:rPr>
          <w:sz w:val="22"/>
          <w:szCs w:val="22"/>
        </w:rPr>
        <w:t xml:space="preserve">) </w:t>
      </w:r>
    </w:p>
    <w:p w:rsidR="00BF57AF" w:rsidRDefault="00C74E55" w:rsidP="00C74E55">
      <w:r>
        <w:t>#</w:t>
      </w:r>
    </w:p>
    <w:p w:rsidR="00C74E55" w:rsidRDefault="00C74E55" w:rsidP="00C74E55"/>
    <w:p w:rsidR="00DE240C" w:rsidRPr="00DE240C" w:rsidRDefault="00DE240C" w:rsidP="00C74E55">
      <w:pPr>
        <w:rPr>
          <w:b/>
          <w:sz w:val="36"/>
          <w:szCs w:val="36"/>
        </w:rPr>
      </w:pPr>
      <w:r w:rsidRPr="00DE240C">
        <w:rPr>
          <w:b/>
          <w:sz w:val="36"/>
          <w:szCs w:val="36"/>
        </w:rPr>
        <w:t xml:space="preserve">2. </w:t>
      </w:r>
      <w:r>
        <w:rPr>
          <w:b/>
          <w:sz w:val="36"/>
          <w:szCs w:val="36"/>
        </w:rPr>
        <w:t xml:space="preserve">The </w:t>
      </w:r>
      <w:proofErr w:type="spellStart"/>
      <w:r>
        <w:rPr>
          <w:b/>
          <w:sz w:val="36"/>
          <w:szCs w:val="36"/>
        </w:rPr>
        <w:t>Chatbot's</w:t>
      </w:r>
      <w:proofErr w:type="spellEnd"/>
      <w:r>
        <w:rPr>
          <w:b/>
          <w:sz w:val="36"/>
          <w:szCs w:val="36"/>
        </w:rPr>
        <w:t xml:space="preserve"> Persona </w:t>
      </w:r>
      <w:proofErr w:type="gramStart"/>
      <w:r>
        <w:rPr>
          <w:b/>
          <w:sz w:val="36"/>
          <w:szCs w:val="36"/>
        </w:rPr>
        <w:t>And</w:t>
      </w:r>
      <w:proofErr w:type="gramEnd"/>
      <w:r>
        <w:rPr>
          <w:b/>
          <w:sz w:val="36"/>
          <w:szCs w:val="36"/>
        </w:rPr>
        <w:t xml:space="preserve"> Design The Conversation F</w:t>
      </w:r>
      <w:r w:rsidRPr="00DE240C">
        <w:rPr>
          <w:b/>
          <w:sz w:val="36"/>
          <w:szCs w:val="36"/>
        </w:rPr>
        <w:t>low</w:t>
      </w:r>
    </w:p>
    <w:p w:rsidR="00DE240C" w:rsidRDefault="00DE240C" w:rsidP="00C74E55"/>
    <w:p w:rsidR="00DE240C" w:rsidRDefault="00DE240C" w:rsidP="00C74E55"/>
    <w:p w:rsidR="00DE240C" w:rsidRDefault="00DE240C" w:rsidP="00DE240C">
      <w:proofErr w:type="spellStart"/>
      <w:r>
        <w:t>Chatbot</w:t>
      </w:r>
      <w:proofErr w:type="spellEnd"/>
      <w:r>
        <w:t xml:space="preserve"> Persona:</w:t>
      </w:r>
    </w:p>
    <w:p w:rsidR="00DE240C" w:rsidRDefault="00DE240C" w:rsidP="00DE240C">
      <w:r>
        <w:t>Name: GPT-3.5</w:t>
      </w:r>
    </w:p>
    <w:p w:rsidR="00DE240C" w:rsidRDefault="00DE240C" w:rsidP="00DE240C">
      <w:r>
        <w:t>Personality: GPT-3.5 is a helpful, knowledgeable, and polite virtual assistant. It's here to provide information, answer questions, and engage in meaningful conversations. It's neither overly formal nor overly casual, striking a balance to suit the user's preferences.</w:t>
      </w:r>
    </w:p>
    <w:p w:rsidR="00DE240C" w:rsidRDefault="00DE240C" w:rsidP="00DE240C"/>
    <w:p w:rsidR="00DE240C" w:rsidRDefault="00DE240C" w:rsidP="00DE240C">
      <w:r>
        <w:t>Conversational Flow:</w:t>
      </w:r>
    </w:p>
    <w:p w:rsidR="00DE240C" w:rsidRDefault="00DE240C" w:rsidP="00DE240C"/>
    <w:p w:rsidR="00DE240C" w:rsidRDefault="00DE240C" w:rsidP="00DE240C">
      <w:r>
        <w:t>Greeting:</w:t>
      </w:r>
    </w:p>
    <w:p w:rsidR="00DE240C" w:rsidRDefault="00DE240C" w:rsidP="00DE240C"/>
    <w:p w:rsidR="00DE240C" w:rsidRDefault="00DE240C" w:rsidP="00DE240C">
      <w:r>
        <w:t xml:space="preserve">The conversation starts with a warm greeting and a brief introduction of the </w:t>
      </w:r>
      <w:proofErr w:type="spellStart"/>
      <w:r>
        <w:t>chatbot's</w:t>
      </w:r>
      <w:proofErr w:type="spellEnd"/>
      <w:r>
        <w:t xml:space="preserve"> capabilities.</w:t>
      </w:r>
    </w:p>
    <w:p w:rsidR="00DE240C" w:rsidRDefault="00DE240C" w:rsidP="00DE240C">
      <w:r>
        <w:t>User Queries:</w:t>
      </w:r>
    </w:p>
    <w:p w:rsidR="00DE240C" w:rsidRDefault="00DE240C" w:rsidP="00DE240C"/>
    <w:p w:rsidR="00DE240C" w:rsidRDefault="00DE240C" w:rsidP="00DE240C">
      <w:r>
        <w:t>Users can ask questions on a wide range of topics, request information, or seek assistance.</w:t>
      </w:r>
    </w:p>
    <w:p w:rsidR="00DE240C" w:rsidRDefault="00DE240C" w:rsidP="00DE240C">
      <w:r>
        <w:t>Information Retrieval:</w:t>
      </w:r>
    </w:p>
    <w:p w:rsidR="00DE240C" w:rsidRDefault="00DE240C" w:rsidP="00DE240C"/>
    <w:p w:rsidR="00DE240C" w:rsidRDefault="00DE240C" w:rsidP="00DE240C">
      <w:r>
        <w:t>GPT-3.5 processes user queries, retrieves relevant information from its knowledge base (up to September 2021), and provides accurate responses.</w:t>
      </w:r>
    </w:p>
    <w:p w:rsidR="00DE240C" w:rsidRDefault="00DE240C" w:rsidP="00DE240C">
      <w:r>
        <w:t>Clarification:</w:t>
      </w:r>
    </w:p>
    <w:p w:rsidR="00DE240C" w:rsidRDefault="00DE240C" w:rsidP="00DE240C"/>
    <w:p w:rsidR="00DE240C" w:rsidRDefault="00DE240C" w:rsidP="00DE240C">
      <w:r>
        <w:t>If the user's query is ambiguous or requires more context, GPT-3.5 politely seeks clarification, ensuring it understands the user's intent.</w:t>
      </w:r>
    </w:p>
    <w:p w:rsidR="00DE240C" w:rsidRDefault="00DE240C" w:rsidP="00DE240C">
      <w:r>
        <w:t>Assistance:</w:t>
      </w:r>
    </w:p>
    <w:p w:rsidR="00DE240C" w:rsidRDefault="00DE240C" w:rsidP="00DE240C"/>
    <w:p w:rsidR="00DE240C" w:rsidRDefault="00DE240C" w:rsidP="00DE240C">
      <w:r>
        <w:t xml:space="preserve">The </w:t>
      </w:r>
      <w:proofErr w:type="spellStart"/>
      <w:r>
        <w:t>chatbot</w:t>
      </w:r>
      <w:proofErr w:type="spellEnd"/>
      <w:r>
        <w:t xml:space="preserve"> offers help, suggestions, or solutions to problems as requested by the user.</w:t>
      </w:r>
    </w:p>
    <w:p w:rsidR="00DE240C" w:rsidRDefault="00DE240C" w:rsidP="00DE240C">
      <w:r>
        <w:t>Discussion and Engagement:</w:t>
      </w:r>
    </w:p>
    <w:p w:rsidR="00DE240C" w:rsidRDefault="00DE240C" w:rsidP="00DE240C"/>
    <w:p w:rsidR="00DE240C" w:rsidRDefault="00DE240C" w:rsidP="00DE240C">
      <w:r>
        <w:t>GPT-3.5 can engage in casual conversation, share interesting facts, or discuss various topics to keep the conversation engaging.</w:t>
      </w:r>
    </w:p>
    <w:p w:rsidR="00DE240C" w:rsidRDefault="00DE240C" w:rsidP="00DE240C">
      <w:r>
        <w:t>Multilingual Support:</w:t>
      </w:r>
    </w:p>
    <w:p w:rsidR="00DE240C" w:rsidRDefault="00DE240C" w:rsidP="00DE240C"/>
    <w:p w:rsidR="00DE240C" w:rsidRDefault="00DE240C" w:rsidP="00DE240C">
      <w:r>
        <w:t xml:space="preserve">The </w:t>
      </w:r>
      <w:proofErr w:type="spellStart"/>
      <w:r>
        <w:t>chatbot</w:t>
      </w:r>
      <w:proofErr w:type="spellEnd"/>
      <w:r>
        <w:t xml:space="preserve"> can communicate in multiple languages, making it accessible to a diverse user base.</w:t>
      </w:r>
    </w:p>
    <w:p w:rsidR="00DE240C" w:rsidRDefault="00DE240C" w:rsidP="00DE240C">
      <w:r>
        <w:t>Empathy:</w:t>
      </w:r>
    </w:p>
    <w:p w:rsidR="00DE240C" w:rsidRDefault="00DE240C" w:rsidP="00DE240C"/>
    <w:p w:rsidR="00DE240C" w:rsidRDefault="00DE240C" w:rsidP="00DE240C">
      <w:r>
        <w:t>GPT-3.5 demonstrates empathy by understanding and acknowledging users' emotions or challenges, and providing supportive responses.</w:t>
      </w:r>
    </w:p>
    <w:p w:rsidR="00DE240C" w:rsidRDefault="00DE240C" w:rsidP="00DE240C">
      <w:r>
        <w:t>Suggestions:</w:t>
      </w:r>
    </w:p>
    <w:p w:rsidR="00DE240C" w:rsidRDefault="00DE240C" w:rsidP="00DE240C"/>
    <w:p w:rsidR="00DE240C" w:rsidRDefault="00DE240C" w:rsidP="00DE240C">
      <w:r>
        <w:lastRenderedPageBreak/>
        <w:t>It can provide recommendations or suggestions based on user queries, such as book recommendations, travel tips, or product reviews.</w:t>
      </w:r>
    </w:p>
    <w:p w:rsidR="00DE240C" w:rsidRDefault="00DE240C" w:rsidP="00DE240C">
      <w:r>
        <w:t>Problem Solving:</w:t>
      </w:r>
    </w:p>
    <w:p w:rsidR="00DE240C" w:rsidRDefault="00DE240C" w:rsidP="00DE240C"/>
    <w:p w:rsidR="00DE240C" w:rsidRDefault="00DE240C" w:rsidP="00DE240C">
      <w:r>
        <w:t>For more complex issues, GPT-3.5 will guide users through a problem-solving process, step by step.</w:t>
      </w:r>
    </w:p>
    <w:p w:rsidR="00DE240C" w:rsidRDefault="00DE240C" w:rsidP="00DE240C">
      <w:r>
        <w:t>Knowledge Limitation:</w:t>
      </w:r>
    </w:p>
    <w:p w:rsidR="00DE240C" w:rsidRDefault="00DE240C" w:rsidP="00DE240C"/>
    <w:p w:rsidR="00DE240C" w:rsidRDefault="00DE240C" w:rsidP="00DE240C">
      <w:r>
        <w:t xml:space="preserve">The </w:t>
      </w:r>
      <w:proofErr w:type="spellStart"/>
      <w:r>
        <w:t>chatbot</w:t>
      </w:r>
      <w:proofErr w:type="spellEnd"/>
      <w:r>
        <w:t xml:space="preserve"> acknowledges its knowledge limitation by informing users that its information is accurate only up to September 2021.</w:t>
      </w:r>
    </w:p>
    <w:p w:rsidR="00DE240C" w:rsidRDefault="00DE240C" w:rsidP="00DE240C">
      <w:r>
        <w:t>User Feedback:</w:t>
      </w:r>
    </w:p>
    <w:p w:rsidR="00DE240C" w:rsidRDefault="00DE240C" w:rsidP="00DE240C"/>
    <w:p w:rsidR="00DE240C" w:rsidRDefault="00DE240C" w:rsidP="00DE240C">
      <w:r>
        <w:t>Encourages users to provide feedback on the quality of responses and the overall chat experience.</w:t>
      </w:r>
    </w:p>
    <w:p w:rsidR="00DE240C" w:rsidRDefault="00DE240C" w:rsidP="00DE240C">
      <w:r>
        <w:t>Farewell:</w:t>
      </w:r>
    </w:p>
    <w:p w:rsidR="00DE240C" w:rsidRDefault="00DE240C" w:rsidP="00DE240C"/>
    <w:p w:rsidR="00DE240C" w:rsidRDefault="00DE240C" w:rsidP="00DE240C">
      <w:r>
        <w:t>Concludes the conversation with a polite farewell and an invitation for the user to return for further assistance.</w:t>
      </w:r>
    </w:p>
    <w:p w:rsidR="00DE240C" w:rsidRDefault="00DE240C" w:rsidP="00DE240C">
      <w:r>
        <w:t>This conversational flow ensures that GPT-3.5 provides valuable and engaging interactions while maintaining a helpful and polite persona.</w:t>
      </w:r>
    </w:p>
    <w:p w:rsidR="00DE240C" w:rsidRDefault="00DE240C" w:rsidP="00DE240C"/>
    <w:p w:rsidR="00DE240C" w:rsidRDefault="00DE240C" w:rsidP="00DE240C">
      <w:proofErr w:type="spellStart"/>
      <w:r>
        <w:t>Sen</w:t>
      </w:r>
      <w:proofErr w:type="spellEnd"/>
    </w:p>
    <w:p w:rsidR="00DE240C" w:rsidRDefault="00DE240C" w:rsidP="00DE240C"/>
    <w:p w:rsidR="00DE240C" w:rsidRPr="00DE240C" w:rsidRDefault="00DE240C" w:rsidP="00DE240C">
      <w:pPr>
        <w:rPr>
          <w:b/>
          <w:sz w:val="36"/>
          <w:szCs w:val="36"/>
        </w:rPr>
      </w:pPr>
      <w:r w:rsidRPr="00DE240C">
        <w:rPr>
          <w:b/>
          <w:sz w:val="36"/>
          <w:szCs w:val="36"/>
        </w:rPr>
        <w:t xml:space="preserve">3. </w:t>
      </w:r>
      <w:r>
        <w:rPr>
          <w:b/>
          <w:sz w:val="36"/>
          <w:szCs w:val="36"/>
        </w:rPr>
        <w:t xml:space="preserve">Configure Intents, Entities, </w:t>
      </w:r>
      <w:proofErr w:type="gramStart"/>
      <w:r>
        <w:rPr>
          <w:b/>
          <w:sz w:val="36"/>
          <w:szCs w:val="36"/>
        </w:rPr>
        <w:t>And</w:t>
      </w:r>
      <w:proofErr w:type="gramEnd"/>
      <w:r>
        <w:rPr>
          <w:b/>
          <w:sz w:val="36"/>
          <w:szCs w:val="36"/>
        </w:rPr>
        <w:t xml:space="preserve"> Dialog Nodes In Watson Assistant To Handle User Q</w:t>
      </w:r>
      <w:r w:rsidRPr="00DE240C">
        <w:rPr>
          <w:b/>
          <w:sz w:val="36"/>
          <w:szCs w:val="36"/>
        </w:rPr>
        <w:t>ueries</w:t>
      </w:r>
    </w:p>
    <w:p w:rsidR="00DE240C" w:rsidRDefault="00DE240C" w:rsidP="00DE240C"/>
    <w:p w:rsidR="00DE240C" w:rsidRDefault="00DE240C" w:rsidP="00DE240C"/>
    <w:p w:rsidR="00DE240C" w:rsidRDefault="00DE240C" w:rsidP="00DE240C">
      <w:r>
        <w:t>Certainly! Configuring intents, entities, and dialog nodes in Watson Assistant involves creating a structured conversation flow. Here's a brief overview:</w:t>
      </w:r>
    </w:p>
    <w:p w:rsidR="00DE240C" w:rsidRDefault="00DE240C" w:rsidP="00DE240C"/>
    <w:p w:rsidR="00DE240C" w:rsidRDefault="00DE240C" w:rsidP="00DE240C">
      <w:r>
        <w:t>Intents:</w:t>
      </w:r>
    </w:p>
    <w:p w:rsidR="00DE240C" w:rsidRDefault="00DE240C" w:rsidP="00DE240C"/>
    <w:p w:rsidR="00DE240C" w:rsidRDefault="00DE240C" w:rsidP="00DE240C">
      <w:r>
        <w:t>Definition: Intents represent the user's purpose or goal. They are key phrases or words that help the assistant understand what the user wants.</w:t>
      </w:r>
    </w:p>
    <w:p w:rsidR="00DE240C" w:rsidRDefault="00DE240C" w:rsidP="00DE240C">
      <w:r>
        <w:t>Configuration: Create intents for common user queries, such as "Order pizza" or "Check account balance."</w:t>
      </w:r>
    </w:p>
    <w:p w:rsidR="00DE240C" w:rsidRDefault="00DE240C" w:rsidP="00DE240C">
      <w:r>
        <w:t>Entities:</w:t>
      </w:r>
    </w:p>
    <w:p w:rsidR="00DE240C" w:rsidRDefault="00DE240C" w:rsidP="00DE240C"/>
    <w:p w:rsidR="00DE240C" w:rsidRDefault="00DE240C" w:rsidP="00DE240C">
      <w:r>
        <w:t>Definition: Entities are used to extract specific pieces of information from user input. They represent the details or variables within an intent.</w:t>
      </w:r>
    </w:p>
    <w:p w:rsidR="00DE240C" w:rsidRDefault="00DE240C" w:rsidP="00DE240C">
      <w:r>
        <w:t>Configuration: Identify entities related to your intents, like "pizza type" or "account number." Define values within each entity (e.g., "pepperoni," "vegetarian").</w:t>
      </w:r>
    </w:p>
    <w:p w:rsidR="00DE240C" w:rsidRDefault="00DE240C" w:rsidP="00DE240C">
      <w:r>
        <w:t>Dialog Nodes:</w:t>
      </w:r>
    </w:p>
    <w:p w:rsidR="00DE240C" w:rsidRDefault="00DE240C" w:rsidP="00DE240C"/>
    <w:p w:rsidR="00DE240C" w:rsidRDefault="00DE240C" w:rsidP="00DE240C">
      <w:r>
        <w:t>Definition: Dialog nodes control the flow of the conversation. They determine how the assistant responds based on user input, intents, and entities.</w:t>
      </w:r>
    </w:p>
    <w:p w:rsidR="00DE240C" w:rsidRDefault="00DE240C" w:rsidP="00DE240C">
      <w:r>
        <w:t>Configuration: Set up nodes for each possible interaction. Define responses and conditions based on identified intents and extracted entities. Use slots to capture and store entity values.</w:t>
      </w:r>
    </w:p>
    <w:p w:rsidR="00DE240C" w:rsidRDefault="00DE240C" w:rsidP="00DE240C">
      <w:r>
        <w:lastRenderedPageBreak/>
        <w:t>Example Configuration:</w:t>
      </w:r>
    </w:p>
    <w:p w:rsidR="00DE240C" w:rsidRDefault="00DE240C" w:rsidP="00DE240C"/>
    <w:p w:rsidR="00DE240C" w:rsidRDefault="00DE240C" w:rsidP="00DE240C">
      <w:r>
        <w:t xml:space="preserve">Intent: </w:t>
      </w:r>
      <w:proofErr w:type="spellStart"/>
      <w:r>
        <w:t>OrderPizza</w:t>
      </w:r>
      <w:proofErr w:type="spellEnd"/>
    </w:p>
    <w:p w:rsidR="00DE240C" w:rsidRDefault="00DE240C" w:rsidP="00DE240C">
      <w:r>
        <w:t xml:space="preserve">Entity: </w:t>
      </w:r>
      <w:proofErr w:type="spellStart"/>
      <w:r>
        <w:t>PizzaType</w:t>
      </w:r>
      <w:proofErr w:type="spellEnd"/>
      <w:r>
        <w:t xml:space="preserve"> (values: Pepperoni, Vegetarian)</w:t>
      </w:r>
    </w:p>
    <w:p w:rsidR="00DE240C" w:rsidRDefault="00DE240C" w:rsidP="00DE240C">
      <w:r>
        <w:t>Dialog Node:</w:t>
      </w:r>
    </w:p>
    <w:p w:rsidR="00DE240C" w:rsidRDefault="00DE240C" w:rsidP="00DE240C">
      <w:r>
        <w:t xml:space="preserve">Condition: If intent is </w:t>
      </w:r>
      <w:proofErr w:type="spellStart"/>
      <w:r>
        <w:t>OrderPizza</w:t>
      </w:r>
      <w:proofErr w:type="spellEnd"/>
    </w:p>
    <w:p w:rsidR="00DE240C" w:rsidRDefault="00DE240C" w:rsidP="00DE240C">
      <w:r>
        <w:t>Response: "Sure, which type of pizza would you like? We have Pepperoni and Vegetarian."</w:t>
      </w:r>
    </w:p>
    <w:p w:rsidR="00DE240C" w:rsidRDefault="00DE240C" w:rsidP="00DE240C">
      <w:r>
        <w:t xml:space="preserve">Slot: Capture user's response in the </w:t>
      </w:r>
      <w:proofErr w:type="spellStart"/>
      <w:r>
        <w:t>PizzaType</w:t>
      </w:r>
      <w:proofErr w:type="spellEnd"/>
      <w:r>
        <w:t xml:space="preserve"> entity.</w:t>
      </w:r>
    </w:p>
    <w:p w:rsidR="00DE240C" w:rsidRDefault="00DE240C" w:rsidP="00DE240C">
      <w:r>
        <w:t>Testing and Training:</w:t>
      </w:r>
    </w:p>
    <w:p w:rsidR="00DE240C" w:rsidRDefault="00DE240C" w:rsidP="00DE240C"/>
    <w:p w:rsidR="00DE240C" w:rsidRDefault="00DE240C" w:rsidP="00DE240C">
      <w:r>
        <w:t>Regularly test your assistant to ensure it understands and responds correctly. Train the model with user interactions to improve its accuracy over time.</w:t>
      </w:r>
    </w:p>
    <w:p w:rsidR="00DE240C" w:rsidRDefault="00DE240C" w:rsidP="00DE240C"/>
    <w:sectPr w:rsidR="00DE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AF"/>
    <w:rsid w:val="00645252"/>
    <w:rsid w:val="006D3D74"/>
    <w:rsid w:val="0083569A"/>
    <w:rsid w:val="00A9204E"/>
    <w:rsid w:val="00BF57AF"/>
    <w:rsid w:val="00C74E55"/>
    <w:rsid w:val="00DE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49DBD-A5BC-4C57-8A68-89C622C5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C74E5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GESHWAR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29</TotalTime>
  <Pages>5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LOGESHWARAN</dc:creator>
  <cp:keywords/>
  <dc:description/>
  <cp:lastModifiedBy>LOGESHWARAN</cp:lastModifiedBy>
  <cp:revision>1</cp:revision>
  <dcterms:created xsi:type="dcterms:W3CDTF">2023-10-18T14:24:00Z</dcterms:created>
  <dcterms:modified xsi:type="dcterms:W3CDTF">2023-10-18T14:53:00Z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